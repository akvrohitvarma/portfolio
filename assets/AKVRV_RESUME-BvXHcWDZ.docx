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7822A" w14:textId="745DE807" w:rsidR="002409D9" w:rsidRPr="002409D9" w:rsidRDefault="002409D9" w:rsidP="002409D9">
      <w:pPr>
        <w:rPr>
          <w:b/>
          <w:bCs/>
          <w:sz w:val="28"/>
          <w:szCs w:val="22"/>
        </w:rPr>
      </w:pPr>
      <w:bookmarkStart w:id="0" w:name="_Hlk131061553"/>
      <w:r w:rsidRPr="002409D9">
        <w:rPr>
          <w:rFonts w:asciiTheme="majorHAnsi" w:hAnsiTheme="majorHAnsi"/>
          <w:b/>
          <w:bCs/>
          <w:sz w:val="48"/>
          <w:szCs w:val="48"/>
        </w:rPr>
        <w:t>Kumara Venkata Rohit Varma</w:t>
      </w:r>
    </w:p>
    <w:p w14:paraId="085A53B8" w14:textId="484B86FC" w:rsidR="00031E11" w:rsidRPr="002409D9" w:rsidRDefault="002409D9">
      <w:pPr>
        <w:rPr>
          <w:b/>
          <w:bCs/>
          <w:sz w:val="28"/>
          <w:szCs w:val="22"/>
        </w:rPr>
      </w:pPr>
      <w:r w:rsidRPr="002409D9">
        <w:rPr>
          <w:rFonts w:asciiTheme="majorHAnsi" w:hAnsiTheme="majorHAnsi"/>
          <w:b/>
          <w:bCs/>
          <w:sz w:val="48"/>
          <w:szCs w:val="48"/>
        </w:rPr>
        <w:t>Alluru</w:t>
      </w:r>
    </w:p>
    <w:p w14:paraId="0C4A8141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6DFB0C4A" wp14:editId="566ADA98">
                <wp:extent cx="7534656" cy="36576"/>
                <wp:effectExtent l="0" t="0" r="22225" b="14605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56" cy="365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31565E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93.3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&#13;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214D5210" w14:textId="7143BE0B" w:rsidR="00031E11" w:rsidRDefault="002409D9" w:rsidP="00031E11">
      <w:pPr>
        <w:pStyle w:val="Skills"/>
      </w:pPr>
      <w:r>
        <w:t>kalluru@gmu.edu</w:t>
      </w:r>
      <w:r w:rsidR="00031E11" w:rsidRPr="00653945">
        <w:tab/>
      </w:r>
      <w:r w:rsidR="00064FD1">
        <w:t xml:space="preserve">+1 </w:t>
      </w:r>
      <w:r>
        <w:t>(571) 310-9772</w:t>
      </w:r>
      <w:r w:rsidR="00031E11" w:rsidRPr="00653945">
        <w:tab/>
      </w:r>
      <w:hyperlink r:id="rId10" w:history="1">
        <w:r w:rsidRPr="002409D9">
          <w:rPr>
            <w:rStyle w:val="Hyperlink"/>
          </w:rPr>
          <w:t>AKVRV.com</w:t>
        </w:r>
      </w:hyperlink>
    </w:p>
    <w:p w14:paraId="18EAC424" w14:textId="6FCC134A" w:rsidR="00031E11" w:rsidRPr="002409D9" w:rsidRDefault="00031E11" w:rsidP="002409D9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295305D9" wp14:editId="2FD02FF7">
                <wp:extent cx="7534275" cy="36576"/>
                <wp:effectExtent l="0" t="0" r="22225" b="14605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365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7074E3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93.25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&#13;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017354CD" w14:textId="193286C9" w:rsidR="00031E11" w:rsidRDefault="00064FD1" w:rsidP="005A592D">
      <w:pPr>
        <w:spacing w:before="240" w:after="240"/>
        <w:jc w:val="both"/>
      </w:pPr>
      <w:r>
        <w:t>An aspiring cybersecurity professional pursuing a Master's in Cybersecurity, eager to apply strong technical skills and a deep passion for security analysis, threat detection, and vulnerability assessment as a Cybersecurity Intern. Committed to contributing to and learning from a dynamic cybersecurity team.</w:t>
      </w:r>
    </w:p>
    <w:p w14:paraId="4088E708" w14:textId="1E779822" w:rsidR="004C1DA9" w:rsidRPr="004C1DA9" w:rsidRDefault="00000000" w:rsidP="004C1DA9">
      <w:pPr>
        <w:pStyle w:val="Subtitle"/>
      </w:pPr>
      <w:sdt>
        <w:sdtPr>
          <w:id w:val="-1403365644"/>
          <w:placeholder>
            <w:docPart w:val="D283ED3E7482524BB94681E5F92C4C0A"/>
          </w:placeholder>
          <w:temporary/>
          <w:showingPlcHdr/>
          <w15:appearance w15:val="hidden"/>
        </w:sdtPr>
        <w:sdtContent>
          <w:r w:rsidR="004C1DA9" w:rsidRPr="004C1DA9">
            <w:t>EXPERIENCE</w:t>
          </w:r>
        </w:sdtContent>
      </w:sdt>
    </w:p>
    <w:p w14:paraId="5F13FE57" w14:textId="77777777" w:rsidR="004C1DA9" w:rsidRDefault="004C1DA9" w:rsidP="00390248"/>
    <w:p w14:paraId="1D112C25" w14:textId="403154FB" w:rsidR="004C1DA9" w:rsidRPr="0070176A" w:rsidRDefault="002409D9" w:rsidP="00390248">
      <w:r>
        <w:t>2021 - 202</w:t>
      </w:r>
      <w:r w:rsidR="000D462B">
        <w:t>3</w:t>
      </w:r>
    </w:p>
    <w:p w14:paraId="36D7476E" w14:textId="580B2967" w:rsidR="004C1DA9" w:rsidRPr="004C1DA9" w:rsidRDefault="002409D9" w:rsidP="002409D9">
      <w:pPr>
        <w:pStyle w:val="Heading1"/>
      </w:pPr>
      <w:r>
        <w:t xml:space="preserve">Software Engineering Intern, </w:t>
      </w:r>
      <w:proofErr w:type="spellStart"/>
      <w:r w:rsidRPr="00974912">
        <w:rPr>
          <w:b w:val="0"/>
          <w:bCs w:val="0"/>
          <w:i/>
          <w:iCs/>
        </w:rPr>
        <w:t>Alcovex</w:t>
      </w:r>
      <w:proofErr w:type="spellEnd"/>
      <w:r w:rsidRPr="00974912">
        <w:rPr>
          <w:b w:val="0"/>
          <w:bCs w:val="0"/>
          <w:i/>
          <w:iCs/>
        </w:rPr>
        <w:t xml:space="preserve"> Product Studio</w:t>
      </w:r>
      <w:r w:rsidR="004C1DA9" w:rsidRPr="004C1DA9">
        <w:rPr>
          <w:rStyle w:val="Italics"/>
        </w:rPr>
        <w:t xml:space="preserve"> </w:t>
      </w:r>
    </w:p>
    <w:p w14:paraId="47956220" w14:textId="132D6FE5" w:rsidR="004C1DA9" w:rsidRDefault="00974912" w:rsidP="00974912">
      <w:pPr>
        <w:pStyle w:val="ListParagraph"/>
        <w:numPr>
          <w:ilvl w:val="0"/>
          <w:numId w:val="8"/>
        </w:numPr>
      </w:pPr>
      <w:r w:rsidRPr="00974912">
        <w:rPr>
          <w:rStyle w:val="Strong"/>
          <w:b w:val="0"/>
          <w:bCs w:val="0"/>
        </w:rPr>
        <w:t>Developed and maintained</w:t>
      </w:r>
      <w:r>
        <w:t xml:space="preserve"> scalable backend services using </w:t>
      </w:r>
      <w:proofErr w:type="spellStart"/>
      <w:r>
        <w:rPr>
          <w:rStyle w:val="Strong"/>
        </w:rPr>
        <w:t>Hasura</w:t>
      </w:r>
      <w:proofErr w:type="spellEnd"/>
      <w:r>
        <w:t xml:space="preserve"> and </w:t>
      </w:r>
      <w:proofErr w:type="spellStart"/>
      <w:r>
        <w:rPr>
          <w:rStyle w:val="Strong"/>
        </w:rPr>
        <w:t>GraphQL</w:t>
      </w:r>
      <w:proofErr w:type="spellEnd"/>
      <w:r>
        <w:t xml:space="preserve"> to enable efficient data fetching and real-time updates for web applications.</w:t>
      </w:r>
    </w:p>
    <w:p w14:paraId="2DA2F248" w14:textId="2557F87E" w:rsidR="00974912" w:rsidRDefault="00974912" w:rsidP="00974912">
      <w:pPr>
        <w:pStyle w:val="ListParagraph"/>
        <w:numPr>
          <w:ilvl w:val="0"/>
          <w:numId w:val="8"/>
        </w:numPr>
      </w:pPr>
      <w:r w:rsidRPr="00974912">
        <w:rPr>
          <w:rStyle w:val="Strong"/>
          <w:b w:val="0"/>
          <w:bCs w:val="0"/>
        </w:rPr>
        <w:t>Collaborated with front-end developers</w:t>
      </w:r>
      <w:r>
        <w:t xml:space="preserve"> to define API requirements, ensuring a cohesive user experience and alignment with the overall application architecture.</w:t>
      </w:r>
    </w:p>
    <w:p w14:paraId="11EBB5CA" w14:textId="4D73FFD0" w:rsidR="005A592D" w:rsidRDefault="005A592D" w:rsidP="00974912">
      <w:pPr>
        <w:pStyle w:val="ListParagraph"/>
        <w:numPr>
          <w:ilvl w:val="0"/>
          <w:numId w:val="8"/>
        </w:numPr>
      </w:pPr>
      <w:r>
        <w:t>Assisted with troubleshooting and resolving technical issues related to software and hardware configurations during development cycles.</w:t>
      </w:r>
    </w:p>
    <w:p w14:paraId="2A946C9A" w14:textId="77777777" w:rsidR="005A592D" w:rsidRDefault="005A592D" w:rsidP="005A592D">
      <w:pPr>
        <w:ind w:left="360"/>
      </w:pPr>
    </w:p>
    <w:p w14:paraId="548055D7" w14:textId="2763507D" w:rsidR="004C1DA9" w:rsidRPr="0070176A" w:rsidRDefault="00974912" w:rsidP="004C1DA9">
      <w:r>
        <w:t>2023 - 2024</w:t>
      </w:r>
      <w:r w:rsidR="004C1DA9" w:rsidRPr="0070176A">
        <w:t xml:space="preserve"> </w:t>
      </w:r>
    </w:p>
    <w:p w14:paraId="5A6A0274" w14:textId="55CF8D47" w:rsidR="004C1DA9" w:rsidRPr="004C1DA9" w:rsidRDefault="00974912" w:rsidP="004C1DA9">
      <w:pPr>
        <w:pStyle w:val="Heading1"/>
      </w:pPr>
      <w:r>
        <w:t xml:space="preserve">Project Manager Intern, </w:t>
      </w:r>
      <w:proofErr w:type="spellStart"/>
      <w:r w:rsidRPr="00974912">
        <w:rPr>
          <w:b w:val="0"/>
          <w:bCs w:val="0"/>
          <w:i/>
          <w:iCs/>
        </w:rPr>
        <w:t>Farminno</w:t>
      </w:r>
      <w:proofErr w:type="spellEnd"/>
      <w:r w:rsidRPr="00974912">
        <w:rPr>
          <w:b w:val="0"/>
          <w:bCs w:val="0"/>
          <w:i/>
          <w:iCs/>
        </w:rPr>
        <w:t>-Tech</w:t>
      </w:r>
      <w:r w:rsidR="004C1DA9" w:rsidRPr="004C1DA9">
        <w:t xml:space="preserve"> </w:t>
      </w:r>
    </w:p>
    <w:p w14:paraId="32DE9640" w14:textId="7B43A83D" w:rsidR="004C1DA9" w:rsidRDefault="00974912" w:rsidP="00974912">
      <w:pPr>
        <w:pStyle w:val="ListParagraph"/>
        <w:numPr>
          <w:ilvl w:val="0"/>
          <w:numId w:val="12"/>
        </w:numPr>
      </w:pPr>
      <w:r w:rsidRPr="00974912">
        <w:rPr>
          <w:rStyle w:val="Strong"/>
          <w:b w:val="0"/>
          <w:bCs w:val="0"/>
        </w:rPr>
        <w:t>Led a cross-functional team of 6 members</w:t>
      </w:r>
      <w:r>
        <w:t xml:space="preserve"> to successfully deliver multiple projects on time, ensuring alignment with project goals, deadlines, and client expectations.</w:t>
      </w:r>
    </w:p>
    <w:p w14:paraId="125BEF82" w14:textId="7A72786F" w:rsidR="00112F3D" w:rsidRDefault="00112F3D" w:rsidP="005A592D">
      <w:pPr>
        <w:pStyle w:val="ListParagraph"/>
        <w:numPr>
          <w:ilvl w:val="0"/>
          <w:numId w:val="12"/>
        </w:numPr>
      </w:pPr>
      <w:r w:rsidRPr="00112F3D">
        <w:rPr>
          <w:rStyle w:val="Strong"/>
          <w:b w:val="0"/>
          <w:bCs w:val="0"/>
        </w:rPr>
        <w:t>Coordinated project planning, task allocation, and milestone tracking</w:t>
      </w:r>
      <w:r>
        <w:t xml:space="preserve"> to ensure efficient workflow and clear communication among team members.</w:t>
      </w:r>
    </w:p>
    <w:p w14:paraId="24A041D9" w14:textId="7629BE6D" w:rsidR="005A592D" w:rsidRDefault="005A592D" w:rsidP="00974912">
      <w:pPr>
        <w:pStyle w:val="ListParagraph"/>
        <w:numPr>
          <w:ilvl w:val="0"/>
          <w:numId w:val="12"/>
        </w:numPr>
      </w:pPr>
      <w:r>
        <w:t>Managed technology setups for team members, ensuring all hardware and software were properly configured for project use.</w:t>
      </w:r>
    </w:p>
    <w:p w14:paraId="74E129A6" w14:textId="6F20139C" w:rsidR="004C1DA9" w:rsidRP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2C8FE104" wp14:editId="26B80F7A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E9C09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&#13;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7D07B0AC" w14:textId="77777777" w:rsidR="004C1DA9" w:rsidRPr="004C1DA9" w:rsidRDefault="00000000" w:rsidP="004C1DA9">
      <w:pPr>
        <w:pStyle w:val="Subtitle"/>
      </w:pPr>
      <w:sdt>
        <w:sdtPr>
          <w:id w:val="1080101502"/>
          <w:placeholder>
            <w:docPart w:val="185A315B9FA6864A961AF7B0093C8C92"/>
          </w:placeholder>
          <w:temporary/>
          <w:showingPlcHdr/>
          <w15:appearance w15:val="hidden"/>
        </w:sdtPr>
        <w:sdtContent>
          <w:r w:rsidR="004C1DA9" w:rsidRPr="004C1DA9">
            <w:t>education</w:t>
          </w:r>
        </w:sdtContent>
      </w:sdt>
    </w:p>
    <w:p w14:paraId="2B11C1ED" w14:textId="77777777" w:rsidR="004C1DA9" w:rsidRDefault="004C1DA9" w:rsidP="001015E3"/>
    <w:p w14:paraId="63497C49" w14:textId="3D026E8E" w:rsidR="004C1DA9" w:rsidRPr="0070176A" w:rsidRDefault="00112F3D" w:rsidP="001015E3">
      <w:r>
        <w:t>Sep 2020 – May 2024</w:t>
      </w:r>
    </w:p>
    <w:p w14:paraId="1531D889" w14:textId="7F66898A" w:rsidR="004C1DA9" w:rsidRDefault="00112F3D" w:rsidP="004C1DA9">
      <w:pPr>
        <w:pStyle w:val="Heading2"/>
        <w:rPr>
          <w:rStyle w:val="NotBold"/>
        </w:rPr>
      </w:pPr>
      <w:proofErr w:type="gramStart"/>
      <w:r>
        <w:t>Bachelor’s in Technology</w:t>
      </w:r>
      <w:proofErr w:type="gramEnd"/>
      <w:r>
        <w:t xml:space="preserve">, Computer Science and Engineering                    </w:t>
      </w:r>
      <w:r>
        <w:rPr>
          <w:rStyle w:val="NotBold"/>
        </w:rPr>
        <w:t>GITAM (Deemed to be University)</w:t>
      </w:r>
    </w:p>
    <w:p w14:paraId="344CB558" w14:textId="58C56FEE" w:rsidR="004C1DA9" w:rsidRDefault="00112F3D" w:rsidP="004C1DA9">
      <w:r>
        <w:t>With Specialization in Cybersecurity</w:t>
      </w:r>
    </w:p>
    <w:p w14:paraId="0D176148" w14:textId="6202A385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7E36778F" wp14:editId="0A95AAA7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DACAF2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&#13;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54FBB995" w14:textId="77777777" w:rsidR="004C1DA9" w:rsidRDefault="00000000" w:rsidP="000D462B">
      <w:pPr>
        <w:pStyle w:val="Subtitle"/>
        <w:spacing w:line="360" w:lineRule="auto"/>
      </w:pPr>
      <w:sdt>
        <w:sdtPr>
          <w:id w:val="872966174"/>
          <w:placeholder>
            <w:docPart w:val="CE3F9A7D94264846B035B1637C8E2B8E"/>
          </w:placeholder>
          <w:temporary/>
          <w:showingPlcHdr/>
          <w15:appearance w15:val="hidden"/>
        </w:sdtPr>
        <w:sdtContent>
          <w:r w:rsidR="004C1DA9" w:rsidRPr="00802B72">
            <w:t>SKILLS</w:t>
          </w:r>
        </w:sdtContent>
      </w:sdt>
    </w:p>
    <w:p w14:paraId="74F99F71" w14:textId="77777777" w:rsidR="0099476E" w:rsidRPr="0099476E" w:rsidRDefault="0099476E" w:rsidP="0099476E"/>
    <w:bookmarkEnd w:id="0"/>
    <w:p w14:paraId="2DCB4DA6" w14:textId="74466873" w:rsidR="00064FD1" w:rsidRPr="006F431F" w:rsidRDefault="00064FD1" w:rsidP="004A2470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rPr>
          <w:rFonts w:eastAsia="Times New Roman" w:cs="Times New Roman"/>
          <w:szCs w:val="20"/>
          <w:lang w:val="en-IN" w:eastAsia="en-GB" w:bidi="ar-SA"/>
        </w:rPr>
      </w:pPr>
      <w:r w:rsidRPr="006F431F">
        <w:rPr>
          <w:rFonts w:eastAsia="Times New Roman" w:cs="Times New Roman"/>
          <w:b/>
          <w:bCs/>
          <w:szCs w:val="20"/>
          <w:lang w:val="en-IN" w:eastAsia="en-GB" w:bidi="ar-SA"/>
        </w:rPr>
        <w:t>Cybersecurity Tools</w:t>
      </w:r>
      <w:r w:rsidRPr="006F431F">
        <w:rPr>
          <w:rFonts w:eastAsia="Times New Roman" w:cs="Times New Roman"/>
          <w:szCs w:val="20"/>
          <w:lang w:val="en-IN" w:eastAsia="en-GB" w:bidi="ar-SA"/>
        </w:rPr>
        <w:t>: Proficient in using tools like Wireshark, Nmap, Burp Suite, and Nessus for vulnerability scanning and network analysis.</w:t>
      </w:r>
    </w:p>
    <w:p w14:paraId="6B6E91F3" w14:textId="170E0201" w:rsidR="00064FD1" w:rsidRPr="006F431F" w:rsidRDefault="00064FD1" w:rsidP="004A2470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rPr>
          <w:rFonts w:eastAsia="Times New Roman" w:cs="Times New Roman"/>
          <w:szCs w:val="20"/>
          <w:lang w:val="en-IN" w:eastAsia="en-GB" w:bidi="ar-SA"/>
        </w:rPr>
      </w:pPr>
      <w:r w:rsidRPr="006F431F">
        <w:rPr>
          <w:rFonts w:eastAsia="Times New Roman" w:cs="Times New Roman"/>
          <w:b/>
          <w:bCs/>
          <w:szCs w:val="20"/>
          <w:lang w:val="en-IN" w:eastAsia="en-GB" w:bidi="ar-SA"/>
        </w:rPr>
        <w:t>Programming and Scripting</w:t>
      </w:r>
      <w:r w:rsidRPr="006F431F">
        <w:rPr>
          <w:rFonts w:eastAsia="Times New Roman" w:cs="Times New Roman"/>
          <w:szCs w:val="20"/>
          <w:lang w:val="en-IN" w:eastAsia="en-GB" w:bidi="ar-SA"/>
        </w:rPr>
        <w:t>: Knowledge of Python, JavaScript, and SQL for writing scripts, automating tasks, and managing databases securely.</w:t>
      </w:r>
    </w:p>
    <w:p w14:paraId="0BE1FD68" w14:textId="5845734C" w:rsidR="00064FD1" w:rsidRPr="006F431F" w:rsidRDefault="00064FD1" w:rsidP="004A2470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rPr>
          <w:rFonts w:eastAsia="Times New Roman" w:cs="Times New Roman"/>
          <w:szCs w:val="20"/>
          <w:lang w:val="en-IN" w:eastAsia="en-GB" w:bidi="ar-SA"/>
        </w:rPr>
      </w:pPr>
      <w:r w:rsidRPr="006F431F">
        <w:rPr>
          <w:rFonts w:eastAsia="Times New Roman" w:cs="Times New Roman"/>
          <w:b/>
          <w:bCs/>
          <w:szCs w:val="20"/>
          <w:lang w:val="en-IN" w:eastAsia="en-GB" w:bidi="ar-SA"/>
        </w:rPr>
        <w:t>Security Practices</w:t>
      </w:r>
      <w:r w:rsidRPr="006F431F">
        <w:rPr>
          <w:rFonts w:eastAsia="Times New Roman" w:cs="Times New Roman"/>
          <w:szCs w:val="20"/>
          <w:lang w:val="en-IN" w:eastAsia="en-GB" w:bidi="ar-SA"/>
        </w:rPr>
        <w:t xml:space="preserve">: Familiar with penetration testing, secure coding, risk assessment, and threat </w:t>
      </w:r>
      <w:r w:rsidRPr="006F431F">
        <w:rPr>
          <w:rFonts w:eastAsia="Times New Roman" w:cs="Times New Roman"/>
          <w:szCs w:val="20"/>
          <w:lang w:val="en-IN" w:eastAsia="en-GB" w:bidi="ar-SA"/>
        </w:rPr>
        <w:t>modelling</w:t>
      </w:r>
      <w:r w:rsidRPr="006F431F">
        <w:rPr>
          <w:rFonts w:eastAsia="Times New Roman" w:cs="Times New Roman"/>
          <w:szCs w:val="20"/>
          <w:lang w:val="en-IN" w:eastAsia="en-GB" w:bidi="ar-SA"/>
        </w:rPr>
        <w:t>.</w:t>
      </w:r>
    </w:p>
    <w:p w14:paraId="6FB5C6EF" w14:textId="5FC53473" w:rsidR="00064FD1" w:rsidRPr="004248C4" w:rsidRDefault="00064FD1" w:rsidP="004A2470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rPr>
          <w:sz w:val="18"/>
          <w:szCs w:val="15"/>
        </w:rPr>
      </w:pPr>
      <w:r w:rsidRPr="006F431F">
        <w:rPr>
          <w:rFonts w:eastAsia="Times New Roman" w:cs="Times New Roman"/>
          <w:b/>
          <w:bCs/>
          <w:szCs w:val="20"/>
          <w:lang w:val="en-IN" w:eastAsia="en-GB" w:bidi="ar-SA"/>
        </w:rPr>
        <w:t>Communication and Collaboration</w:t>
      </w:r>
      <w:r w:rsidRPr="006F431F">
        <w:rPr>
          <w:rFonts w:eastAsia="Times New Roman" w:cs="Times New Roman"/>
          <w:szCs w:val="20"/>
          <w:lang w:val="en-IN" w:eastAsia="en-GB" w:bidi="ar-SA"/>
        </w:rPr>
        <w:t>: Strong written and verbal communication skills; experience explaining complex cybersecurity concepts to non-technical audiences.</w:t>
      </w:r>
    </w:p>
    <w:p w14:paraId="442584F6" w14:textId="7E78E755" w:rsidR="006F431F" w:rsidRPr="004A2470" w:rsidRDefault="004248C4" w:rsidP="004A2470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jc w:val="both"/>
        <w:rPr>
          <w:sz w:val="18"/>
          <w:szCs w:val="15"/>
        </w:rPr>
      </w:pPr>
      <w:r>
        <w:rPr>
          <w:rStyle w:val="Strong"/>
        </w:rPr>
        <w:t>Attention to Detail</w:t>
      </w:r>
      <w:r>
        <w:t>: Highly meticulous and detail-oriented; committed to delivering accurate and thorough work while adhering to deadlines. Driven by a perfectionist mindset, ensuring tasks are completed to the highest standard.</w:t>
      </w:r>
    </w:p>
    <w:p w14:paraId="392614DD" w14:textId="77777777" w:rsidR="006F431F" w:rsidRDefault="006F431F" w:rsidP="00064FD1"/>
    <w:p w14:paraId="32478B71" w14:textId="77777777" w:rsidR="006F431F" w:rsidRDefault="006F431F" w:rsidP="00064FD1"/>
    <w:p w14:paraId="4E651F54" w14:textId="77777777" w:rsidR="006F431F" w:rsidRDefault="006F431F" w:rsidP="00064FD1"/>
    <w:p w14:paraId="6F110557" w14:textId="04C32B69" w:rsidR="00064FD1" w:rsidRDefault="00064FD1" w:rsidP="00064FD1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7990195F" wp14:editId="282A559D">
                <wp:extent cx="914400" cy="0"/>
                <wp:effectExtent l="0" t="0" r="0" b="0"/>
                <wp:docPr id="196310823" name="Straight Connector 1963108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B22634" id="Straight Connector 196310823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&#13;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EA94D68" w14:textId="536911DA" w:rsidR="00064FD1" w:rsidRDefault="00064FD1" w:rsidP="00064FD1">
      <w:pPr>
        <w:pStyle w:val="Subtitle"/>
      </w:pPr>
      <w:r w:rsidRPr="00064FD1">
        <w:t>C</w:t>
      </w:r>
      <w:r>
        <w:t xml:space="preserve">ERTIFICATIONS </w:t>
      </w:r>
    </w:p>
    <w:p w14:paraId="091C3483" w14:textId="77777777" w:rsidR="00064FD1" w:rsidRDefault="00064FD1" w:rsidP="00064FD1"/>
    <w:p w14:paraId="163BBE7B" w14:textId="6CD54513" w:rsidR="00064FD1" w:rsidRPr="00064FD1" w:rsidRDefault="00064FD1" w:rsidP="00064FD1">
      <w:pPr>
        <w:pStyle w:val="ListParagraph"/>
        <w:widowControl/>
        <w:numPr>
          <w:ilvl w:val="0"/>
          <w:numId w:val="17"/>
        </w:numPr>
        <w:autoSpaceDE/>
        <w:autoSpaceDN/>
        <w:spacing w:after="240" w:line="360" w:lineRule="auto"/>
        <w:contextualSpacing/>
        <w:rPr>
          <w:b/>
          <w:bCs/>
        </w:rPr>
      </w:pPr>
      <w:r w:rsidRPr="00064FD1">
        <w:rPr>
          <w:b/>
          <w:bCs/>
        </w:rPr>
        <w:t>CEH Certified</w:t>
      </w:r>
      <w:r w:rsidR="006F431F">
        <w:rPr>
          <w:b/>
          <w:bCs/>
        </w:rPr>
        <w:t xml:space="preserve"> by EC-Council</w:t>
      </w:r>
    </w:p>
    <w:p w14:paraId="0D072ADC" w14:textId="77777777" w:rsidR="00064FD1" w:rsidRDefault="00064FD1" w:rsidP="00064FD1">
      <w:pPr>
        <w:pStyle w:val="ListParagraph"/>
        <w:widowControl/>
        <w:numPr>
          <w:ilvl w:val="1"/>
          <w:numId w:val="17"/>
        </w:numPr>
        <w:autoSpaceDE/>
        <w:autoSpaceDN/>
        <w:spacing w:after="240" w:line="360" w:lineRule="auto"/>
        <w:contextualSpacing/>
      </w:pPr>
      <w:r>
        <w:t>Certificate number: ECC0534628917</w:t>
      </w:r>
    </w:p>
    <w:p w14:paraId="6703F9E9" w14:textId="67B7FC9A" w:rsidR="00064FD1" w:rsidRPr="00064FD1" w:rsidRDefault="00064FD1" w:rsidP="00064FD1">
      <w:pPr>
        <w:pStyle w:val="ListParagraph"/>
        <w:widowControl/>
        <w:numPr>
          <w:ilvl w:val="0"/>
          <w:numId w:val="17"/>
        </w:numPr>
        <w:autoSpaceDE/>
        <w:autoSpaceDN/>
        <w:spacing w:after="240" w:line="360" w:lineRule="auto"/>
        <w:contextualSpacing/>
        <w:rPr>
          <w:b/>
          <w:bCs/>
        </w:rPr>
      </w:pPr>
      <w:r w:rsidRPr="00064FD1">
        <w:rPr>
          <w:b/>
          <w:bCs/>
        </w:rPr>
        <w:t>Introduction to Cybersecurity Tools &amp; Cyberattacks</w:t>
      </w:r>
      <w:r w:rsidR="006F431F">
        <w:rPr>
          <w:b/>
          <w:bCs/>
        </w:rPr>
        <w:t xml:space="preserve"> by IBM</w:t>
      </w:r>
    </w:p>
    <w:p w14:paraId="0A1F4F66" w14:textId="1869F443" w:rsidR="00064FD1" w:rsidRDefault="00064FD1" w:rsidP="00064FD1">
      <w:pPr>
        <w:pStyle w:val="ListParagraph"/>
        <w:widowControl/>
        <w:numPr>
          <w:ilvl w:val="1"/>
          <w:numId w:val="17"/>
        </w:numPr>
        <w:autoSpaceDE/>
        <w:autoSpaceDN/>
        <w:spacing w:after="240" w:line="360" w:lineRule="auto"/>
        <w:contextualSpacing/>
      </w:pPr>
      <w:r>
        <w:t xml:space="preserve">Certificate Link: </w:t>
      </w:r>
      <w:hyperlink r:id="rId11" w:history="1">
        <w:r w:rsidRPr="00A054F5">
          <w:rPr>
            <w:rStyle w:val="Hyperlink"/>
          </w:rPr>
          <w:t>https://coursera.org/share/d29bd79f184bf6f27ad9af72907b6e4f</w:t>
        </w:r>
      </w:hyperlink>
    </w:p>
    <w:p w14:paraId="2C2ED033" w14:textId="77777777" w:rsidR="00064FD1" w:rsidRDefault="00064FD1" w:rsidP="00064FD1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6BDA0618" wp14:editId="2628C1AE">
                <wp:extent cx="914400" cy="0"/>
                <wp:effectExtent l="0" t="0" r="0" b="0"/>
                <wp:docPr id="1807261026" name="Straight Connector 18072610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57A245" id="Straight Connector 180726102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&#13;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AF60993" w14:textId="23EB0A9F" w:rsidR="00064FD1" w:rsidRDefault="00064FD1" w:rsidP="00064FD1">
      <w:pPr>
        <w:pStyle w:val="Subtitle"/>
      </w:pPr>
      <w:r>
        <w:t>Projects</w:t>
      </w:r>
    </w:p>
    <w:p w14:paraId="167F563C" w14:textId="77777777" w:rsidR="00064FD1" w:rsidRDefault="00064FD1" w:rsidP="00064FD1"/>
    <w:p w14:paraId="04185B2E" w14:textId="7356CB0B" w:rsidR="00064FD1" w:rsidRPr="00F01569" w:rsidRDefault="00F01569" w:rsidP="00F01569">
      <w:pPr>
        <w:pStyle w:val="ListParagraph"/>
        <w:numPr>
          <w:ilvl w:val="0"/>
          <w:numId w:val="18"/>
        </w:numPr>
        <w:rPr>
          <w:color w:val="BA421E" w:themeColor="accent5" w:themeShade="BF"/>
        </w:rPr>
      </w:pPr>
      <w:hyperlink r:id="rId12" w:history="1">
        <w:r w:rsidRPr="00F01569">
          <w:rPr>
            <w:rStyle w:val="Hyperlink"/>
            <w:color w:val="BA421E" w:themeColor="accent5" w:themeShade="BF"/>
          </w:rPr>
          <w:t>RONEE</w:t>
        </w:r>
      </w:hyperlink>
      <w:r w:rsidRPr="00F01569">
        <w:rPr>
          <w:color w:val="BA421E" w:themeColor="accent5" w:themeShade="BF"/>
        </w:rPr>
        <w:t xml:space="preserve"> </w:t>
      </w:r>
    </w:p>
    <w:p w14:paraId="6DD1F4A4" w14:textId="1B708C4F" w:rsidR="00F01569" w:rsidRDefault="00F01569" w:rsidP="00F01569">
      <w:pPr>
        <w:ind w:left="720"/>
      </w:pPr>
      <w:r>
        <w:t xml:space="preserve">A GUI Software that encrypts any kind of file using secure AES-256 CBC Encryption technique, done completely using </w:t>
      </w:r>
      <w:r w:rsidR="006F431F">
        <w:t>P</w:t>
      </w:r>
      <w:r>
        <w:t xml:space="preserve">ython3 and </w:t>
      </w:r>
      <w:proofErr w:type="spellStart"/>
      <w:r>
        <w:t>Tkinter</w:t>
      </w:r>
      <w:proofErr w:type="spellEnd"/>
    </w:p>
    <w:p w14:paraId="243DDED0" w14:textId="77777777" w:rsidR="00F01569" w:rsidRDefault="00F01569" w:rsidP="00F01569"/>
    <w:p w14:paraId="41D0B3F3" w14:textId="2B4DEA93" w:rsidR="00F01569" w:rsidRPr="00F01569" w:rsidRDefault="00F01569" w:rsidP="00F01569">
      <w:pPr>
        <w:pStyle w:val="ListParagraph"/>
        <w:numPr>
          <w:ilvl w:val="0"/>
          <w:numId w:val="18"/>
        </w:numPr>
        <w:rPr>
          <w:color w:val="BA421E" w:themeColor="accent5" w:themeShade="BF"/>
        </w:rPr>
      </w:pPr>
      <w:hyperlink r:id="rId13" w:history="1">
        <w:r w:rsidRPr="00F01569">
          <w:rPr>
            <w:rStyle w:val="Hyperlink"/>
            <w:color w:val="BA421E" w:themeColor="accent5" w:themeShade="BF"/>
          </w:rPr>
          <w:t>SHIDEX</w:t>
        </w:r>
      </w:hyperlink>
    </w:p>
    <w:p w14:paraId="61E1B9C6" w14:textId="6BA392EF" w:rsidR="00F01569" w:rsidRDefault="00F01569" w:rsidP="00F01569">
      <w:pPr>
        <w:ind w:left="720"/>
      </w:pPr>
      <w:r>
        <w:t xml:space="preserve">A GUI Steganography Tool that embeds data inside images while maintain very low PSNR Ratio and Perceptivity. </w:t>
      </w:r>
    </w:p>
    <w:p w14:paraId="48270F46" w14:textId="77777777" w:rsidR="00F01569" w:rsidRDefault="00F01569" w:rsidP="00F01569"/>
    <w:p w14:paraId="0335DB5B" w14:textId="50B86E70" w:rsidR="00F01569" w:rsidRPr="00F01569" w:rsidRDefault="00F01569" w:rsidP="00F01569">
      <w:pPr>
        <w:pStyle w:val="ListParagraph"/>
        <w:numPr>
          <w:ilvl w:val="0"/>
          <w:numId w:val="18"/>
        </w:numPr>
        <w:rPr>
          <w:color w:val="5C7C3F" w:themeColor="text2" w:themeShade="BF"/>
        </w:rPr>
      </w:pPr>
      <w:hyperlink r:id="rId14" w:history="1">
        <w:r w:rsidRPr="00F01569">
          <w:rPr>
            <w:rStyle w:val="Hyperlink"/>
            <w:color w:val="5C7C3F" w:themeColor="text2" w:themeShade="BF"/>
          </w:rPr>
          <w:t>3</w:t>
        </w:r>
        <w:r w:rsidRPr="00F01569">
          <w:rPr>
            <w:rStyle w:val="Hyperlink"/>
            <w:color w:val="5C7C3F" w:themeColor="text2" w:themeShade="BF"/>
            <w:vertAlign w:val="superscript"/>
          </w:rPr>
          <w:t>rd</w:t>
        </w:r>
        <w:r w:rsidRPr="00F01569">
          <w:rPr>
            <w:rStyle w:val="Hyperlink"/>
            <w:color w:val="5C7C3F" w:themeColor="text2" w:themeShade="BF"/>
          </w:rPr>
          <w:t xml:space="preserve"> Eye</w:t>
        </w:r>
      </w:hyperlink>
    </w:p>
    <w:p w14:paraId="2C049289" w14:textId="18E077EA" w:rsidR="00F01569" w:rsidRDefault="00F01569" w:rsidP="00F01569">
      <w:pPr>
        <w:ind w:left="720"/>
      </w:pPr>
      <w:r>
        <w:t xml:space="preserve">An invention which aids the physically impaired by intimating the obstacle Infront. Made using YOLO for Raspberry pi for object detection. I patented the design and idea </w:t>
      </w:r>
      <w:r w:rsidR="006F431F">
        <w:t>and</w:t>
      </w:r>
      <w:r>
        <w:t xml:space="preserve"> have a research paper under work.</w:t>
      </w:r>
    </w:p>
    <w:p w14:paraId="1667B88C" w14:textId="241F7FF8" w:rsidR="00F01569" w:rsidRDefault="00F01569" w:rsidP="00F01569">
      <w:r>
        <w:tab/>
      </w:r>
    </w:p>
    <w:p w14:paraId="438B5BB1" w14:textId="2788B489" w:rsidR="00F01569" w:rsidRPr="00F01569" w:rsidRDefault="00F01569" w:rsidP="00F01569">
      <w:pPr>
        <w:pStyle w:val="ListParagraph"/>
        <w:numPr>
          <w:ilvl w:val="0"/>
          <w:numId w:val="18"/>
        </w:numPr>
        <w:rPr>
          <w:color w:val="5C7C3F" w:themeColor="text2" w:themeShade="BF"/>
        </w:rPr>
      </w:pPr>
      <w:hyperlink r:id="rId15" w:history="1">
        <w:r w:rsidRPr="00F01569">
          <w:rPr>
            <w:rStyle w:val="Hyperlink"/>
            <w:color w:val="5C7C3F" w:themeColor="text2" w:themeShade="BF"/>
          </w:rPr>
          <w:t>A Smart Bin for Cities</w:t>
        </w:r>
      </w:hyperlink>
    </w:p>
    <w:p w14:paraId="10139E8E" w14:textId="71A463BE" w:rsidR="00F01569" w:rsidRDefault="00F01569" w:rsidP="00F01569">
      <w:pPr>
        <w:pStyle w:val="ListParagraph"/>
        <w:ind w:left="720"/>
      </w:pPr>
      <w:r>
        <w:t>A smart bin which intelligently collects the kind of waste generated in a sector of the city for efficient disposal and data analytics. Patent Pending</w:t>
      </w:r>
    </w:p>
    <w:p w14:paraId="138A86BC" w14:textId="77777777" w:rsidR="00F01569" w:rsidRDefault="00F01569" w:rsidP="00F01569">
      <w:pPr>
        <w:pStyle w:val="ListParagraph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11"/>
        <w:gridCol w:w="4835"/>
      </w:tblGrid>
      <w:tr w:rsidR="00F01569" w14:paraId="571322D9" w14:textId="77777777" w:rsidTr="00F01569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0374C91C" w14:textId="1D932243" w:rsidR="00F01569" w:rsidRDefault="00F01569" w:rsidP="00F01569">
            <w:pPr>
              <w:pStyle w:val="ListParagraph"/>
              <w:jc w:val="right"/>
            </w:pPr>
            <w:r w:rsidRPr="00F01569">
              <w:rPr>
                <w:rFonts w:ascii="Segoe UI" w:hAnsi="Segoe UI" w:cs="Segoe UI"/>
                <w:color w:val="BA421E" w:themeColor="accent5" w:themeShade="BF"/>
                <w:shd w:val="clear" w:color="auto" w:fill="FFFFFF"/>
              </w:rPr>
              <w:t>■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- Cybersecurity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3253E208" w14:textId="0490A745" w:rsidR="00F01569" w:rsidRPr="00F01569" w:rsidRDefault="00F01569" w:rsidP="00F01569">
            <w:pPr>
              <w:pStyle w:val="ListParagraph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F01569">
              <w:rPr>
                <w:rFonts w:ascii="Segoe UI" w:hAnsi="Segoe UI" w:cs="Segoe UI"/>
                <w:color w:val="5C7C3F" w:themeColor="text2" w:themeShade="BF"/>
                <w:shd w:val="clear" w:color="auto" w:fill="FFFFFF"/>
              </w:rPr>
              <w:t>■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– IoT</w:t>
            </w:r>
          </w:p>
        </w:tc>
      </w:tr>
    </w:tbl>
    <w:p w14:paraId="735B78DC" w14:textId="77777777" w:rsidR="00064FD1" w:rsidRDefault="00064FD1" w:rsidP="00064FD1"/>
    <w:p w14:paraId="5945ABDB" w14:textId="77777777" w:rsidR="006F431F" w:rsidRDefault="006F431F" w:rsidP="006F431F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600165F7" wp14:editId="30B191B8">
                <wp:extent cx="914400" cy="0"/>
                <wp:effectExtent l="0" t="0" r="0" b="0"/>
                <wp:docPr id="180664754" name="Straight Connector 18066475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D80B36" id="Straight Connector 18066475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&#13;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0DED795" w14:textId="12F9D6A5" w:rsidR="006F431F" w:rsidRDefault="006F431F" w:rsidP="006F431F">
      <w:pPr>
        <w:pStyle w:val="Subtitle"/>
      </w:pPr>
      <w:r>
        <w:t>Additional Information</w:t>
      </w:r>
    </w:p>
    <w:p w14:paraId="0C887153" w14:textId="77777777" w:rsidR="006F431F" w:rsidRDefault="006F431F" w:rsidP="006F431F"/>
    <w:p w14:paraId="7C11AF55" w14:textId="76815038" w:rsidR="006F431F" w:rsidRDefault="006F431F" w:rsidP="00910818">
      <w:pPr>
        <w:pStyle w:val="ListParagraph"/>
        <w:numPr>
          <w:ilvl w:val="0"/>
          <w:numId w:val="18"/>
        </w:numPr>
      </w:pPr>
      <w:r>
        <w:t>Languages:</w:t>
      </w:r>
    </w:p>
    <w:p w14:paraId="47E5FEC6" w14:textId="77777777" w:rsidR="00910818" w:rsidRPr="006F431F" w:rsidRDefault="00910818" w:rsidP="00910818">
      <w:pPr>
        <w:ind w:left="360"/>
      </w:pP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1701"/>
        <w:gridCol w:w="1701"/>
        <w:gridCol w:w="1701"/>
      </w:tblGrid>
      <w:tr w:rsidR="00910818" w14:paraId="2DC01B84" w14:textId="77777777" w:rsidTr="00910818">
        <w:trPr>
          <w:trHeight w:val="397"/>
          <w:jc w:val="center"/>
        </w:trPr>
        <w:tc>
          <w:tcPr>
            <w:tcW w:w="1701" w:type="dxa"/>
            <w:vAlign w:val="center"/>
          </w:tcPr>
          <w:p w14:paraId="45A45F76" w14:textId="3B085CCC" w:rsidR="006F431F" w:rsidRDefault="006F431F" w:rsidP="00910818">
            <w:pPr>
              <w:jc w:val="center"/>
            </w:pPr>
            <w:r>
              <w:t>Python 3</w:t>
            </w:r>
          </w:p>
        </w:tc>
        <w:tc>
          <w:tcPr>
            <w:tcW w:w="1701" w:type="dxa"/>
            <w:vAlign w:val="center"/>
          </w:tcPr>
          <w:p w14:paraId="4DEF05DC" w14:textId="12F42C54" w:rsidR="006F431F" w:rsidRDefault="006F431F" w:rsidP="00910818">
            <w:pPr>
              <w:jc w:val="center"/>
            </w:pPr>
            <w:r>
              <w:t>C</w:t>
            </w:r>
          </w:p>
        </w:tc>
        <w:tc>
          <w:tcPr>
            <w:tcW w:w="1701" w:type="dxa"/>
            <w:vAlign w:val="center"/>
          </w:tcPr>
          <w:p w14:paraId="65C0BA83" w14:textId="1CA68111" w:rsidR="006F431F" w:rsidRDefault="006F431F" w:rsidP="00910818">
            <w:pPr>
              <w:jc w:val="center"/>
            </w:pPr>
            <w:r>
              <w:t>Go</w:t>
            </w:r>
          </w:p>
        </w:tc>
      </w:tr>
      <w:tr w:rsidR="00910818" w14:paraId="5264B0DF" w14:textId="77777777" w:rsidTr="00910818">
        <w:trPr>
          <w:trHeight w:val="397"/>
          <w:jc w:val="center"/>
        </w:trPr>
        <w:tc>
          <w:tcPr>
            <w:tcW w:w="1701" w:type="dxa"/>
            <w:vAlign w:val="center"/>
          </w:tcPr>
          <w:p w14:paraId="3DEC6E52" w14:textId="2D290641" w:rsidR="006F431F" w:rsidRDefault="006F431F" w:rsidP="00910818">
            <w:pPr>
              <w:jc w:val="center"/>
            </w:pPr>
            <w:r>
              <w:t>Bash Scripting</w:t>
            </w:r>
          </w:p>
        </w:tc>
        <w:tc>
          <w:tcPr>
            <w:tcW w:w="1701" w:type="dxa"/>
            <w:vAlign w:val="center"/>
          </w:tcPr>
          <w:p w14:paraId="325111B0" w14:textId="5CAF1E88" w:rsidR="006F431F" w:rsidRDefault="006F431F" w:rsidP="00910818">
            <w:pPr>
              <w:jc w:val="center"/>
            </w:pPr>
            <w:r>
              <w:t>HTML</w:t>
            </w:r>
          </w:p>
        </w:tc>
        <w:tc>
          <w:tcPr>
            <w:tcW w:w="1701" w:type="dxa"/>
            <w:vAlign w:val="center"/>
          </w:tcPr>
          <w:p w14:paraId="6B2054DE" w14:textId="76D77E09" w:rsidR="006F431F" w:rsidRDefault="006F431F" w:rsidP="00910818">
            <w:pPr>
              <w:jc w:val="center"/>
            </w:pPr>
            <w:r>
              <w:t>CSS</w:t>
            </w:r>
          </w:p>
        </w:tc>
      </w:tr>
      <w:tr w:rsidR="00910818" w14:paraId="23EB18CD" w14:textId="77777777" w:rsidTr="00910818">
        <w:trPr>
          <w:trHeight w:val="397"/>
          <w:jc w:val="center"/>
        </w:trPr>
        <w:tc>
          <w:tcPr>
            <w:tcW w:w="1701" w:type="dxa"/>
            <w:vAlign w:val="center"/>
          </w:tcPr>
          <w:p w14:paraId="7BE24E53" w14:textId="58F80AED" w:rsidR="006F431F" w:rsidRDefault="006F431F" w:rsidP="00910818">
            <w:pPr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701" w:type="dxa"/>
            <w:vAlign w:val="center"/>
          </w:tcPr>
          <w:p w14:paraId="33E3B4E6" w14:textId="738A3340" w:rsidR="006F431F" w:rsidRDefault="006F431F" w:rsidP="00910818">
            <w:pPr>
              <w:jc w:val="center"/>
            </w:pPr>
            <w:r>
              <w:t>Typescript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9FA0DD" w14:textId="6A76DCB7" w:rsidR="006F431F" w:rsidRDefault="006F431F" w:rsidP="00910818">
            <w:pPr>
              <w:jc w:val="center"/>
            </w:pPr>
            <w:r>
              <w:t>C++</w:t>
            </w:r>
          </w:p>
        </w:tc>
      </w:tr>
    </w:tbl>
    <w:p w14:paraId="52768F1C" w14:textId="77777777" w:rsidR="00910818" w:rsidRDefault="00910818" w:rsidP="00910818"/>
    <w:p w14:paraId="7FD1ABE2" w14:textId="44505548" w:rsidR="00910818" w:rsidRDefault="00910818" w:rsidP="00910818">
      <w:pPr>
        <w:pStyle w:val="ListParagraph"/>
        <w:numPr>
          <w:ilvl w:val="0"/>
          <w:numId w:val="18"/>
        </w:numPr>
      </w:pPr>
      <w:r>
        <w:t>Frameworks and Others:</w:t>
      </w:r>
    </w:p>
    <w:p w14:paraId="50286F52" w14:textId="77777777" w:rsidR="00910818" w:rsidRPr="006F431F" w:rsidRDefault="00910818" w:rsidP="00910818">
      <w:pPr>
        <w:ind w:left="360"/>
      </w:pP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1701"/>
        <w:gridCol w:w="1701"/>
        <w:gridCol w:w="1701"/>
      </w:tblGrid>
      <w:tr w:rsidR="00910818" w14:paraId="1C88D0FC" w14:textId="77777777" w:rsidTr="00B20009">
        <w:trPr>
          <w:trHeight w:val="397"/>
          <w:jc w:val="center"/>
        </w:trPr>
        <w:tc>
          <w:tcPr>
            <w:tcW w:w="1701" w:type="dxa"/>
            <w:vAlign w:val="center"/>
          </w:tcPr>
          <w:p w14:paraId="60E185CC" w14:textId="68C7ED37" w:rsidR="00910818" w:rsidRDefault="00910818" w:rsidP="00B20009">
            <w:pPr>
              <w:jc w:val="center"/>
            </w:pPr>
            <w:r>
              <w:t>Linux</w:t>
            </w:r>
          </w:p>
        </w:tc>
        <w:tc>
          <w:tcPr>
            <w:tcW w:w="1701" w:type="dxa"/>
            <w:vAlign w:val="center"/>
          </w:tcPr>
          <w:p w14:paraId="46D6C0D8" w14:textId="7E84C496" w:rsidR="00910818" w:rsidRDefault="00910818" w:rsidP="00B20009">
            <w:pPr>
              <w:jc w:val="center"/>
            </w:pPr>
            <w:r>
              <w:t>Networking</w:t>
            </w:r>
          </w:p>
        </w:tc>
        <w:tc>
          <w:tcPr>
            <w:tcW w:w="1701" w:type="dxa"/>
            <w:vAlign w:val="center"/>
          </w:tcPr>
          <w:p w14:paraId="37B1013A" w14:textId="0B78AA3D" w:rsidR="00910818" w:rsidRDefault="00910818" w:rsidP="00B20009">
            <w:pPr>
              <w:jc w:val="center"/>
            </w:pPr>
            <w:r>
              <w:t>Reversing</w:t>
            </w:r>
          </w:p>
        </w:tc>
      </w:tr>
      <w:tr w:rsidR="00910818" w14:paraId="5EC6F402" w14:textId="77777777" w:rsidTr="00B20009">
        <w:trPr>
          <w:trHeight w:val="397"/>
          <w:jc w:val="center"/>
        </w:trPr>
        <w:tc>
          <w:tcPr>
            <w:tcW w:w="1701" w:type="dxa"/>
            <w:vAlign w:val="center"/>
          </w:tcPr>
          <w:p w14:paraId="47C60EE4" w14:textId="542180D1" w:rsidR="00910818" w:rsidRDefault="00910818" w:rsidP="00B20009">
            <w:pPr>
              <w:jc w:val="center"/>
            </w:pPr>
            <w:r>
              <w:t>Wireless Attacks</w:t>
            </w:r>
          </w:p>
        </w:tc>
        <w:tc>
          <w:tcPr>
            <w:tcW w:w="1701" w:type="dxa"/>
            <w:vAlign w:val="center"/>
          </w:tcPr>
          <w:p w14:paraId="14361546" w14:textId="33E46B49" w:rsidR="00910818" w:rsidRDefault="004248C4" w:rsidP="00B20009">
            <w:pPr>
              <w:jc w:val="center"/>
            </w:pPr>
            <w:r>
              <w:t>IoT Hacking</w:t>
            </w:r>
          </w:p>
        </w:tc>
        <w:tc>
          <w:tcPr>
            <w:tcW w:w="1701" w:type="dxa"/>
            <w:vAlign w:val="center"/>
          </w:tcPr>
          <w:p w14:paraId="79DAED1A" w14:textId="6F45A0A7" w:rsidR="00910818" w:rsidRDefault="004248C4" w:rsidP="00B20009">
            <w:pPr>
              <w:jc w:val="center"/>
            </w:pPr>
            <w:r>
              <w:t>IT repairs</w:t>
            </w:r>
          </w:p>
        </w:tc>
      </w:tr>
      <w:tr w:rsidR="00910818" w14:paraId="1F13D807" w14:textId="77777777" w:rsidTr="00B20009">
        <w:trPr>
          <w:trHeight w:val="397"/>
          <w:jc w:val="center"/>
        </w:trPr>
        <w:tc>
          <w:tcPr>
            <w:tcW w:w="1701" w:type="dxa"/>
            <w:vAlign w:val="center"/>
          </w:tcPr>
          <w:p w14:paraId="118BCA6B" w14:textId="0B581A58" w:rsidR="00910818" w:rsidRDefault="004248C4" w:rsidP="00B20009">
            <w:pPr>
              <w:jc w:val="center"/>
            </w:pPr>
            <w:r>
              <w:t>Automation</w:t>
            </w:r>
          </w:p>
        </w:tc>
        <w:tc>
          <w:tcPr>
            <w:tcW w:w="1701" w:type="dxa"/>
            <w:vAlign w:val="center"/>
          </w:tcPr>
          <w:p w14:paraId="3AE12E9B" w14:textId="06E93281" w:rsidR="00910818" w:rsidRDefault="004248C4" w:rsidP="00B20009">
            <w:pPr>
              <w:jc w:val="center"/>
            </w:pPr>
            <w:r>
              <w:t>Ethical Hacking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C5D1F0" w14:textId="6089FE1B" w:rsidR="00910818" w:rsidRDefault="004248C4" w:rsidP="00B20009">
            <w:pPr>
              <w:jc w:val="center"/>
            </w:pPr>
            <w:r>
              <w:t>Flutter</w:t>
            </w:r>
          </w:p>
        </w:tc>
      </w:tr>
    </w:tbl>
    <w:p w14:paraId="5A7DE8C6" w14:textId="77777777" w:rsidR="00F01569" w:rsidRDefault="00F01569" w:rsidP="00064FD1">
      <w:pPr>
        <w:pBdr>
          <w:bottom w:val="single" w:sz="6" w:space="1" w:color="auto"/>
        </w:pBdr>
      </w:pPr>
    </w:p>
    <w:p w14:paraId="451B57E2" w14:textId="77777777" w:rsidR="004A2470" w:rsidRDefault="004A2470" w:rsidP="00064FD1">
      <w:pPr>
        <w:pBdr>
          <w:bottom w:val="single" w:sz="6" w:space="1" w:color="auto"/>
        </w:pBdr>
      </w:pPr>
    </w:p>
    <w:p w14:paraId="76FBAF54" w14:textId="77777777" w:rsidR="004A2470" w:rsidRPr="00064FD1" w:rsidRDefault="004A2470" w:rsidP="00064FD1"/>
    <w:sectPr w:rsidR="004A2470" w:rsidRPr="00064FD1" w:rsidSect="006F431F">
      <w:footerReference w:type="default" r:id="rId16"/>
      <w:pgSz w:w="11906" w:h="16838"/>
      <w:pgMar w:top="720" w:right="720" w:bottom="72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E003F" w14:textId="77777777" w:rsidR="007D1E4B" w:rsidRDefault="007D1E4B" w:rsidP="002F6CB9">
      <w:pPr>
        <w:spacing w:line="240" w:lineRule="auto"/>
      </w:pPr>
      <w:r>
        <w:separator/>
      </w:r>
    </w:p>
  </w:endnote>
  <w:endnote w:type="continuationSeparator" w:id="0">
    <w:p w14:paraId="347FA1C9" w14:textId="77777777" w:rsidR="007D1E4B" w:rsidRDefault="007D1E4B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C716E" w14:textId="77777777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CAC31" w14:textId="77777777" w:rsidR="007D1E4B" w:rsidRDefault="007D1E4B" w:rsidP="002F6CB9">
      <w:pPr>
        <w:spacing w:line="240" w:lineRule="auto"/>
      </w:pPr>
      <w:r>
        <w:separator/>
      </w:r>
    </w:p>
  </w:footnote>
  <w:footnote w:type="continuationSeparator" w:id="0">
    <w:p w14:paraId="6E856AE8" w14:textId="77777777" w:rsidR="007D1E4B" w:rsidRDefault="007D1E4B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FF64B4"/>
    <w:multiLevelType w:val="hybridMultilevel"/>
    <w:tmpl w:val="14C8A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6974"/>
    <w:multiLevelType w:val="hybridMultilevel"/>
    <w:tmpl w:val="ABE64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47E1"/>
    <w:multiLevelType w:val="hybridMultilevel"/>
    <w:tmpl w:val="B3344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56B65E4"/>
    <w:multiLevelType w:val="hybridMultilevel"/>
    <w:tmpl w:val="4CE0A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F467445"/>
    <w:multiLevelType w:val="hybridMultilevel"/>
    <w:tmpl w:val="B99C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355C3619"/>
    <w:multiLevelType w:val="hybridMultilevel"/>
    <w:tmpl w:val="DFC41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A32E6"/>
    <w:multiLevelType w:val="hybridMultilevel"/>
    <w:tmpl w:val="E2682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3169A"/>
    <w:multiLevelType w:val="hybridMultilevel"/>
    <w:tmpl w:val="72FA7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E245B"/>
    <w:multiLevelType w:val="hybridMultilevel"/>
    <w:tmpl w:val="EE2E0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B7C34"/>
    <w:multiLevelType w:val="hybridMultilevel"/>
    <w:tmpl w:val="0EFC5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15305"/>
    <w:multiLevelType w:val="hybridMultilevel"/>
    <w:tmpl w:val="68E0F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8"/>
  </w:num>
  <w:num w:numId="2" w16cid:durableId="549196634">
    <w:abstractNumId w:val="16"/>
  </w:num>
  <w:num w:numId="3" w16cid:durableId="1422919832">
    <w:abstractNumId w:val="15"/>
  </w:num>
  <w:num w:numId="4" w16cid:durableId="2071682557">
    <w:abstractNumId w:val="4"/>
  </w:num>
  <w:num w:numId="5" w16cid:durableId="1542015606">
    <w:abstractNumId w:val="6"/>
  </w:num>
  <w:num w:numId="6" w16cid:durableId="80369196">
    <w:abstractNumId w:val="17"/>
  </w:num>
  <w:num w:numId="7" w16cid:durableId="50083107">
    <w:abstractNumId w:val="0"/>
  </w:num>
  <w:num w:numId="8" w16cid:durableId="2117678720">
    <w:abstractNumId w:val="1"/>
  </w:num>
  <w:num w:numId="9" w16cid:durableId="857046126">
    <w:abstractNumId w:val="11"/>
  </w:num>
  <w:num w:numId="10" w16cid:durableId="2022051182">
    <w:abstractNumId w:val="14"/>
  </w:num>
  <w:num w:numId="11" w16cid:durableId="299650651">
    <w:abstractNumId w:val="12"/>
  </w:num>
  <w:num w:numId="12" w16cid:durableId="116801051">
    <w:abstractNumId w:val="10"/>
  </w:num>
  <w:num w:numId="13" w16cid:durableId="1396122439">
    <w:abstractNumId w:val="2"/>
  </w:num>
  <w:num w:numId="14" w16cid:durableId="820391602">
    <w:abstractNumId w:val="3"/>
  </w:num>
  <w:num w:numId="15" w16cid:durableId="56589164">
    <w:abstractNumId w:val="9"/>
  </w:num>
  <w:num w:numId="16" w16cid:durableId="1394888526">
    <w:abstractNumId w:val="7"/>
  </w:num>
  <w:num w:numId="17" w16cid:durableId="490105509">
    <w:abstractNumId w:val="5"/>
  </w:num>
  <w:num w:numId="18" w16cid:durableId="2766430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D9"/>
    <w:rsid w:val="000041FC"/>
    <w:rsid w:val="00031E11"/>
    <w:rsid w:val="00047507"/>
    <w:rsid w:val="00064FD1"/>
    <w:rsid w:val="000746AE"/>
    <w:rsid w:val="000A3B87"/>
    <w:rsid w:val="000D2A61"/>
    <w:rsid w:val="000D462B"/>
    <w:rsid w:val="000E2956"/>
    <w:rsid w:val="001015E3"/>
    <w:rsid w:val="00101F80"/>
    <w:rsid w:val="00112F3D"/>
    <w:rsid w:val="00132FC8"/>
    <w:rsid w:val="00157B6C"/>
    <w:rsid w:val="00185237"/>
    <w:rsid w:val="00212436"/>
    <w:rsid w:val="0023785C"/>
    <w:rsid w:val="002409D9"/>
    <w:rsid w:val="00254C21"/>
    <w:rsid w:val="00256C9B"/>
    <w:rsid w:val="00271A92"/>
    <w:rsid w:val="00277E19"/>
    <w:rsid w:val="00292A11"/>
    <w:rsid w:val="002A2739"/>
    <w:rsid w:val="002C21CC"/>
    <w:rsid w:val="002C378E"/>
    <w:rsid w:val="002F01BB"/>
    <w:rsid w:val="002F6CB9"/>
    <w:rsid w:val="00303FDC"/>
    <w:rsid w:val="00340C75"/>
    <w:rsid w:val="0036765D"/>
    <w:rsid w:val="00377519"/>
    <w:rsid w:val="00390248"/>
    <w:rsid w:val="003A70F8"/>
    <w:rsid w:val="003C4137"/>
    <w:rsid w:val="003E6D64"/>
    <w:rsid w:val="00407F3F"/>
    <w:rsid w:val="00410F37"/>
    <w:rsid w:val="004248C4"/>
    <w:rsid w:val="00445E3A"/>
    <w:rsid w:val="0046736A"/>
    <w:rsid w:val="00496677"/>
    <w:rsid w:val="00497CE6"/>
    <w:rsid w:val="004A2470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A592D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B3BC2"/>
    <w:rsid w:val="006F4142"/>
    <w:rsid w:val="006F431F"/>
    <w:rsid w:val="0070452B"/>
    <w:rsid w:val="00705D7F"/>
    <w:rsid w:val="00740EE4"/>
    <w:rsid w:val="007466F4"/>
    <w:rsid w:val="00757851"/>
    <w:rsid w:val="007843C5"/>
    <w:rsid w:val="00785436"/>
    <w:rsid w:val="007A242C"/>
    <w:rsid w:val="007B6AC9"/>
    <w:rsid w:val="007C0CF2"/>
    <w:rsid w:val="007C74B7"/>
    <w:rsid w:val="007D1E4B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0818"/>
    <w:rsid w:val="009111F2"/>
    <w:rsid w:val="00974912"/>
    <w:rsid w:val="00990AFF"/>
    <w:rsid w:val="0099476E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0E0E"/>
    <w:rsid w:val="00B62A64"/>
    <w:rsid w:val="00B63E35"/>
    <w:rsid w:val="00B80EE9"/>
    <w:rsid w:val="00B91A85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01569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69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FD1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LineNumber">
    <w:name w:val="line number"/>
    <w:basedOn w:val="DefaultParagraphFont"/>
    <w:uiPriority w:val="99"/>
    <w:semiHidden/>
    <w:unhideWhenUsed/>
    <w:rsid w:val="002409D9"/>
  </w:style>
  <w:style w:type="character" w:styleId="Hyperlink">
    <w:name w:val="Hyperlink"/>
    <w:basedOn w:val="DefaultParagraphFont"/>
    <w:uiPriority w:val="99"/>
    <w:unhideWhenUsed/>
    <w:rsid w:val="002409D9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9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4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kvrohitvarma/SHIDEX/tree/master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kvrohitvarma/RONE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ursera.org/share/d29bd79f184bf6f27ad9af72907b6e4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-OQVhKR5ieQ" TargetMode="External"/><Relationship Id="rId10" Type="http://schemas.openxmlformats.org/officeDocument/2006/relationships/hyperlink" Target="https://akvrv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nstagram.com/reel/CyDcZxCu3VP/?igsh=MWQ1ZGUxMzBkMA==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hit/Library/Containers/com.microsoft.Word/Data/Library/Application%20Support/Microsoft/Office/16.0/DTS/Search/%7bAF3A1B6F-9E48-E84A-9232-4C5E2C4DAC09%7dtf897546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83ED3E7482524BB94681E5F92C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BF0BF-FD2C-BC40-8DDF-E9F2E9255A8B}"/>
      </w:docPartPr>
      <w:docPartBody>
        <w:p w:rsidR="00003F8A" w:rsidRDefault="00000000">
          <w:pPr>
            <w:pStyle w:val="D283ED3E7482524BB94681E5F92C4C0A"/>
          </w:pPr>
          <w:r w:rsidRPr="004C1DA9">
            <w:t>EXPERIENCE</w:t>
          </w:r>
        </w:p>
      </w:docPartBody>
    </w:docPart>
    <w:docPart>
      <w:docPartPr>
        <w:name w:val="185A315B9FA6864A961AF7B0093C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EDF1A-A8D5-2D4C-919F-72A3DA77D222}"/>
      </w:docPartPr>
      <w:docPartBody>
        <w:p w:rsidR="00003F8A" w:rsidRDefault="00000000">
          <w:pPr>
            <w:pStyle w:val="185A315B9FA6864A961AF7B0093C8C92"/>
          </w:pPr>
          <w:r w:rsidRPr="004C1DA9">
            <w:t>education</w:t>
          </w:r>
        </w:p>
      </w:docPartBody>
    </w:docPart>
    <w:docPart>
      <w:docPartPr>
        <w:name w:val="CE3F9A7D94264846B035B1637C8E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15C47-E47F-5F47-9F05-E695EC463AD1}"/>
      </w:docPartPr>
      <w:docPartBody>
        <w:p w:rsidR="00003F8A" w:rsidRDefault="00000000">
          <w:pPr>
            <w:pStyle w:val="CE3F9A7D94264846B035B1637C8E2B8E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52"/>
    <w:rsid w:val="00003F8A"/>
    <w:rsid w:val="002A2739"/>
    <w:rsid w:val="003471E9"/>
    <w:rsid w:val="009D3E52"/>
    <w:rsid w:val="00D1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B3A1194902364DA683131E089C5FF6">
    <w:name w:val="39B3A1194902364DA683131E089C5FF6"/>
    <w:rsid w:val="00003F8A"/>
  </w:style>
  <w:style w:type="paragraph" w:customStyle="1" w:styleId="2216F1FEBC8FD743A054AD64A2485D51">
    <w:name w:val="2216F1FEBC8FD743A054AD64A2485D51"/>
    <w:rsid w:val="00003F8A"/>
  </w:style>
  <w:style w:type="paragraph" w:customStyle="1" w:styleId="D9562F80317FA34183BBFF87A5E22C76">
    <w:name w:val="D9562F80317FA34183BBFF87A5E22C76"/>
    <w:rsid w:val="00003F8A"/>
  </w:style>
  <w:style w:type="paragraph" w:customStyle="1" w:styleId="ADB28319F6DA4B478CDDF6AB75624F53">
    <w:name w:val="ADB28319F6DA4B478CDDF6AB75624F53"/>
    <w:rsid w:val="00003F8A"/>
  </w:style>
  <w:style w:type="paragraph" w:customStyle="1" w:styleId="D283ED3E7482524BB94681E5F92C4C0A">
    <w:name w:val="D283ED3E7482524BB94681E5F92C4C0A"/>
  </w:style>
  <w:style w:type="paragraph" w:customStyle="1" w:styleId="185A315B9FA6864A961AF7B0093C8C92">
    <w:name w:val="185A315B9FA6864A961AF7B0093C8C92"/>
  </w:style>
  <w:style w:type="paragraph" w:customStyle="1" w:styleId="CE3F9A7D94264846B035B1637C8E2B8E">
    <w:name w:val="CE3F9A7D94264846B035B1637C8E2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office manager resume.dotx</Template>
  <TotalTime>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2024-08-28T14:41:00Z</dcterms:created>
  <dcterms:modified xsi:type="dcterms:W3CDTF">2024-08-29T20:36:00Z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